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436" w14:textId="77777777" w:rsidR="0086409A" w:rsidRPr="00DC1DF4" w:rsidRDefault="00855AB9">
      <w:pPr>
        <w:pStyle w:val="LO-normal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color w:val="000000"/>
          <w:sz w:val="28"/>
          <w:szCs w:val="28"/>
        </w:rPr>
        <w:t>Муниципальное автономное общеобразовательное учреждение</w:t>
      </w:r>
      <w:r w:rsidRPr="00DC1DF4">
        <w:rPr>
          <w:rFonts w:ascii="Times New Roman" w:eastAsia="Times New Roman" w:hAnsi="Times New Roman" w:cs="Times New Roman"/>
          <w:sz w:val="28"/>
          <w:szCs w:val="28"/>
        </w:rPr>
        <w:br/>
      </w:r>
      <w:r w:rsidRPr="00DC1D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«Инженерный лицей №83 имени Героя Советского Союза Пинского Матвея Савельевича Уфимского государственного нефтяного технического университета»</w:t>
      </w:r>
    </w:p>
    <w:p w14:paraId="61D85BAC" w14:textId="77777777" w:rsidR="0086409A" w:rsidRPr="00DC1DF4" w:rsidRDefault="00855AB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городского округа город Уфа Республики Башкортостан</w:t>
      </w:r>
    </w:p>
    <w:p w14:paraId="4441D071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65BAA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74FB7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9F9D9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12AF8F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5BD7F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A35B9E" w14:textId="77777777" w:rsidR="0086409A" w:rsidRPr="00DC1DF4" w:rsidRDefault="0086409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FEBC3A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87D26A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00213" w14:textId="77777777" w:rsidR="0086409A" w:rsidRPr="00DC1DF4" w:rsidRDefault="00855AB9">
      <w:pPr>
        <w:pStyle w:val="LO-normal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Творческий проект</w:t>
      </w:r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1DF4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14:paraId="2E7C7D60" w14:textId="77777777" w:rsidR="0086409A" w:rsidRPr="00DC1DF4" w:rsidRDefault="00855AB9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>Разработка мобильного приложения для помощи в учёбе.</w:t>
      </w:r>
    </w:p>
    <w:p w14:paraId="78E2AA0F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A2E7A7" w14:textId="77777777" w:rsidR="0086409A" w:rsidRPr="00DC1DF4" w:rsidRDefault="0086409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DC237" w14:textId="77777777" w:rsidR="0086409A" w:rsidRPr="00DC1DF4" w:rsidRDefault="0086409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309BF0" w14:textId="77777777" w:rsidR="0086409A" w:rsidRPr="00DC1DF4" w:rsidRDefault="00855AB9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Обучающийся: </w:t>
      </w:r>
    </w:p>
    <w:p w14:paraId="3CDB0581" w14:textId="77777777" w:rsidR="0086409A" w:rsidRPr="00DC1DF4" w:rsidRDefault="00855AB9">
      <w:pPr>
        <w:pStyle w:val="LO-normal"/>
        <w:wordWrap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>Гагарина Алёна Александровна</w:t>
      </w:r>
    </w:p>
    <w:p w14:paraId="396EEBFF" w14:textId="77777777" w:rsidR="0086409A" w:rsidRPr="00DC1DF4" w:rsidRDefault="00855AB9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Руководители проекта: </w:t>
      </w:r>
    </w:p>
    <w:p w14:paraId="6F607013" w14:textId="77777777" w:rsidR="0086409A" w:rsidRPr="00DC1DF4" w:rsidRDefault="00855AB9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DF4">
        <w:rPr>
          <w:rFonts w:ascii="Times New Roman" w:eastAsia="Times New Roman" w:hAnsi="Times New Roman" w:cs="Times New Roman"/>
          <w:sz w:val="28"/>
          <w:szCs w:val="28"/>
        </w:rPr>
        <w:t>Гильдин</w:t>
      </w:r>
      <w:proofErr w:type="spellEnd"/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 Александр Григорьевич</w:t>
      </w:r>
    </w:p>
    <w:p w14:paraId="61B86BF5" w14:textId="77777777" w:rsidR="0086409A" w:rsidRPr="00DC1DF4" w:rsidRDefault="00855AB9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1DF4">
        <w:rPr>
          <w:rFonts w:ascii="Times New Roman" w:eastAsia="Times New Roman" w:hAnsi="Times New Roman" w:cs="Times New Roman"/>
          <w:sz w:val="28"/>
          <w:szCs w:val="28"/>
        </w:rPr>
        <w:t>Дружинская</w:t>
      </w:r>
      <w:proofErr w:type="spellEnd"/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 Елена Владимировна</w:t>
      </w:r>
    </w:p>
    <w:p w14:paraId="7B1274EF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1CFA5A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BCF630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3D3859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A78EEA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228604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7C2D95" w14:textId="77777777" w:rsidR="0086409A" w:rsidRPr="00DC1DF4" w:rsidRDefault="0086409A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ED76C9" w14:textId="77777777" w:rsidR="0086409A" w:rsidRPr="00DC1DF4" w:rsidRDefault="00855AB9">
      <w:pPr>
        <w:pStyle w:val="LO-normal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2C5B3" w14:textId="77777777" w:rsidR="0086409A" w:rsidRPr="00DC1DF4" w:rsidRDefault="0086409A">
      <w:pPr>
        <w:pStyle w:val="LO-normal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4FD57" w14:textId="77777777" w:rsidR="00DC1DF4" w:rsidRPr="00DC1DF4" w:rsidRDefault="00DC1DF4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74536" w14:textId="36958891" w:rsidR="0086409A" w:rsidRPr="00DC1DF4" w:rsidRDefault="00855AB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>г. Уфа</w:t>
      </w:r>
    </w:p>
    <w:p w14:paraId="4546F2A5" w14:textId="6D1E4F21" w:rsidR="0086409A" w:rsidRPr="00DC1DF4" w:rsidRDefault="00855AB9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1DF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16A69" w:rsidRPr="00DC1DF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DD78F77" w14:textId="77777777" w:rsidR="0086409A" w:rsidRPr="00DC1DF4" w:rsidRDefault="0086409A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6409A" w:rsidRPr="00DC1DF4" w:rsidSect="00216A69">
          <w:headerReference w:type="default" r:id="rId9"/>
          <w:footerReference w:type="default" r:id="rId10"/>
          <w:pgSz w:w="11907" w:h="16839"/>
          <w:pgMar w:top="1134" w:right="851" w:bottom="1134" w:left="1418" w:header="0" w:footer="0" w:gutter="0"/>
          <w:pgNumType w:start="2"/>
          <w:cols w:space="0"/>
          <w:docGrid w:linePitch="299"/>
        </w:sectPr>
      </w:pPr>
    </w:p>
    <w:sdt>
      <w:sdtPr>
        <w:id w:val="639390202"/>
        <w:docPartObj>
          <w:docPartGallery w:val="Table of Contents"/>
          <w:docPartUnique/>
        </w:docPartObj>
      </w:sdtPr>
      <w:sdtEndPr>
        <w:rPr>
          <w:rFonts w:ascii="Calibri" w:eastAsia="SimSun" w:hAnsi="Calibri" w:cs="SimSun"/>
          <w:b/>
          <w:bCs/>
          <w:color w:val="auto"/>
          <w:sz w:val="20"/>
          <w:szCs w:val="20"/>
          <w:lang w:val="en-US" w:eastAsia="zh-CN"/>
        </w:rPr>
      </w:sdtEndPr>
      <w:sdtContent>
        <w:p w14:paraId="4BA58FC2" w14:textId="6C5A49DE" w:rsidR="00012EAD" w:rsidRPr="00012EAD" w:rsidRDefault="00012EAD" w:rsidP="00012EAD">
          <w:pPr>
            <w:pStyle w:val="af0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12EA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35DD9EB" w14:textId="5ABDE6A9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12E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2E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2E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196487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_Toc164196487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DE5B0" w14:textId="54804049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88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_Toc164196488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15832" w14:textId="439332BF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89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ПЛАНИРОВАНИЕ СТРУКТУРЫ И ФУНКЦИОНАЛА МОБИЛЬНОГО ПРИЛОЖЕНИЯ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_Toc164196489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460A" w14:textId="2BDD5F9F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90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ВЫБОР СПОСОБА РЕАЛИЗАЦИИ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_Toc164196490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8B93C" w14:textId="26011032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91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МОБИЛЬНОГО ПРИЛОЖЕНИЯ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_Toc164196491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71733" w14:textId="031B8316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92" w:history="1">
            <w:r w:rsidRPr="00012EAD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_Toc164196492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1E8A7" w14:textId="4DABE4AC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93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_Toc164196493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72271" w14:textId="33CC5E95" w:rsidR="00012EAD" w:rsidRPr="00012EAD" w:rsidRDefault="00012EAD" w:rsidP="008163F6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4196494" w:history="1">
            <w:r w:rsidRPr="00012E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_Toc164196494 \h </w:instrTex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2A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12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8EE3A" w14:textId="0BE0FF61" w:rsidR="00012EAD" w:rsidRDefault="00012EAD">
          <w:r w:rsidRPr="00012E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6B5036" w14:textId="77777777" w:rsidR="0086409A" w:rsidRPr="00DC1DF4" w:rsidRDefault="00855AB9" w:rsidP="00216A69">
      <w:pPr>
        <w:numPr>
          <w:ilvl w:val="0"/>
          <w:numId w:val="1"/>
        </w:numPr>
        <w:ind w:left="708" w:hanging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F0DCAB" w14:textId="77777777" w:rsidR="0086409A" w:rsidRPr="00DC1DF4" w:rsidRDefault="00855AB9" w:rsidP="00FD1146">
      <w:pPr>
        <w:pStyle w:val="1"/>
      </w:pPr>
      <w:bookmarkStart w:id="0" w:name="_Toc164196487"/>
      <w:r w:rsidRPr="00DC1DF4">
        <w:lastRenderedPageBreak/>
        <w:t>ВВЕДЕНИЕ</w:t>
      </w:r>
      <w:bookmarkEnd w:id="0"/>
    </w:p>
    <w:p w14:paraId="695FFA6B" w14:textId="13544DC9" w:rsidR="0086409A" w:rsidRPr="00DC1DF4" w:rsidRDefault="00855AB9" w:rsidP="000558A8">
      <w:pPr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Описание проекта и постановка проблемы</w:t>
      </w:r>
    </w:p>
    <w:p w14:paraId="2216D754" w14:textId="4E8E9374" w:rsidR="0086409A" w:rsidRPr="00DC1DF4" w:rsidRDefault="00855AB9" w:rsidP="000558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Одной из основных задач для многих студентов и школьников является выполнение домашних заданий. Поэтому многим из них необходимо правильно распоряжаться своим временем и </w:t>
      </w:r>
      <w:r w:rsidR="001A313A" w:rsidRPr="00DC1DF4">
        <w:rPr>
          <w:rFonts w:ascii="Times New Roman" w:hAnsi="Times New Roman" w:cs="Times New Roman"/>
          <w:sz w:val="28"/>
          <w:szCs w:val="28"/>
          <w:lang w:val="ru-RU"/>
        </w:rPr>
        <w:t>уметь структурировать</w:t>
      </w:r>
      <w:r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 свои дела. В современном мире большинство молодых людей предпочитаю мобильные устройства для записи и хранения информации. В связи с этим, мобильное приложение для отслеживания записи домашнего </w:t>
      </w:r>
      <w:proofErr w:type="gramStart"/>
      <w:r w:rsidRPr="00DC1DF4">
        <w:rPr>
          <w:rFonts w:ascii="Times New Roman" w:hAnsi="Times New Roman" w:cs="Times New Roman"/>
          <w:sz w:val="28"/>
          <w:szCs w:val="28"/>
          <w:lang w:val="ru-RU"/>
        </w:rPr>
        <w:t>задания кажется</w:t>
      </w:r>
      <w:proofErr w:type="gramEnd"/>
      <w:r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 одним из удобнейших вариантов. </w:t>
      </w:r>
    </w:p>
    <w:p w14:paraId="614F800A" w14:textId="2438CEA5" w:rsidR="0086409A" w:rsidRPr="00DC1DF4" w:rsidRDefault="00855AB9" w:rsidP="000558A8">
      <w:pPr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Актуальность проекта</w:t>
      </w:r>
    </w:p>
    <w:p w14:paraId="41EFE742" w14:textId="1B8ADA91" w:rsidR="0086409A" w:rsidRPr="00DC1DF4" w:rsidRDefault="00855AB9" w:rsidP="000558A8">
      <w:p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Большинство приложений такого типа в открытом доступе предназначены для англоязычной системы обучения. Также они нередко платные или с рекламой, поэтому мой проект будет являться хорошим аналогом.</w:t>
      </w:r>
    </w:p>
    <w:p w14:paraId="38EF9D88" w14:textId="7D779945" w:rsidR="00F4450D" w:rsidRPr="00DC1DF4" w:rsidRDefault="00F4450D" w:rsidP="000558A8">
      <w:p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Лично для меня этот проект является способом начать </w:t>
      </w:r>
      <w:r w:rsidR="001A313A"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изучать способы разработки приложений, </w:t>
      </w:r>
      <w:r w:rsidRPr="00DC1DF4">
        <w:rPr>
          <w:rFonts w:ascii="Times New Roman" w:hAnsi="Times New Roman" w:cs="Times New Roman"/>
          <w:sz w:val="28"/>
          <w:szCs w:val="28"/>
          <w:lang w:val="ru-RU"/>
        </w:rPr>
        <w:t>получить первый опыт и полезные знания</w:t>
      </w:r>
      <w:r w:rsidR="001A313A"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 в интересующей меня сфере</w:t>
      </w:r>
      <w:r w:rsidRPr="00DC1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87B0D6" w14:textId="325C5361" w:rsidR="0086409A" w:rsidRPr="00DC1DF4" w:rsidRDefault="00855AB9" w:rsidP="000558A8">
      <w:pPr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Цель и задачи проекта</w:t>
      </w:r>
    </w:p>
    <w:p w14:paraId="0F97BDC3" w14:textId="462FC6D9" w:rsidR="0086409A" w:rsidRPr="00DC1DF4" w:rsidRDefault="00855AB9" w:rsidP="000558A8">
      <w:p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Цель</w:t>
      </w:r>
      <w:r w:rsidR="001A313A" w:rsidRPr="00DC1DF4">
        <w:rPr>
          <w:rFonts w:ascii="Times New Roman" w:hAnsi="Times New Roman" w:cs="Times New Roman"/>
          <w:sz w:val="28"/>
          <w:szCs w:val="28"/>
          <w:lang w:val="ru-RU"/>
        </w:rPr>
        <w:t>: изучить</w:t>
      </w:r>
      <w:r w:rsidRPr="00DC1DF4">
        <w:rPr>
          <w:rFonts w:ascii="Times New Roman" w:hAnsi="Times New Roman" w:cs="Times New Roman"/>
          <w:sz w:val="28"/>
          <w:szCs w:val="28"/>
          <w:lang w:val="ru-RU"/>
        </w:rPr>
        <w:t xml:space="preserve"> методы написания мобильного приложения для </w:t>
      </w:r>
      <w:r w:rsidRPr="00DC1DF4">
        <w:rPr>
          <w:rFonts w:ascii="Times New Roman" w:hAnsi="Times New Roman" w:cs="Times New Roman"/>
          <w:sz w:val="28"/>
          <w:szCs w:val="28"/>
        </w:rPr>
        <w:t>Android</w:t>
      </w:r>
      <w:r w:rsidRPr="00DC1DF4">
        <w:rPr>
          <w:rFonts w:ascii="Times New Roman" w:hAnsi="Times New Roman" w:cs="Times New Roman"/>
          <w:sz w:val="28"/>
          <w:szCs w:val="28"/>
          <w:lang w:val="ru-RU"/>
        </w:rPr>
        <w:t>, разработать понятное приложение для записи домашнего задания и удобного просмотра необходимых данных для учёбы.</w:t>
      </w:r>
    </w:p>
    <w:p w14:paraId="4B57A846" w14:textId="77777777" w:rsidR="0086409A" w:rsidRPr="00DC1DF4" w:rsidRDefault="00855AB9" w:rsidP="000558A8">
      <w:p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Основные задачи проекта:</w:t>
      </w:r>
    </w:p>
    <w:p w14:paraId="7CDF5560" w14:textId="77777777" w:rsidR="0086409A" w:rsidRPr="00DC1DF4" w:rsidRDefault="00855AB9" w:rsidP="000558A8">
      <w:pPr>
        <w:numPr>
          <w:ilvl w:val="0"/>
          <w:numId w:val="3"/>
        </w:num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Изучить особенности написания приложения и выбрать среду разработки.</w:t>
      </w:r>
    </w:p>
    <w:p w14:paraId="1EDB3CD0" w14:textId="77777777" w:rsidR="0086409A" w:rsidRPr="00DC1DF4" w:rsidRDefault="00855AB9" w:rsidP="000558A8">
      <w:pPr>
        <w:numPr>
          <w:ilvl w:val="0"/>
          <w:numId w:val="3"/>
        </w:num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Выяснить, какие функции для помощи с организацией учёбы необходимы.</w:t>
      </w:r>
    </w:p>
    <w:p w14:paraId="5BB8B1A1" w14:textId="77777777" w:rsidR="0086409A" w:rsidRPr="00DC1DF4" w:rsidRDefault="00855AB9" w:rsidP="000558A8">
      <w:pPr>
        <w:numPr>
          <w:ilvl w:val="0"/>
          <w:numId w:val="3"/>
        </w:num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Систематизировать полученные данные.</w:t>
      </w:r>
    </w:p>
    <w:p w14:paraId="578364EC" w14:textId="77777777" w:rsidR="0086409A" w:rsidRPr="00DC1DF4" w:rsidRDefault="00855AB9" w:rsidP="000558A8">
      <w:pPr>
        <w:numPr>
          <w:ilvl w:val="0"/>
          <w:numId w:val="3"/>
        </w:num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Разработать и создать приложение.</w:t>
      </w:r>
    </w:p>
    <w:p w14:paraId="66C3A01A" w14:textId="1AF77600" w:rsidR="0086409A" w:rsidRPr="00DC1DF4" w:rsidRDefault="00855AB9" w:rsidP="000558A8">
      <w:pPr>
        <w:numPr>
          <w:ilvl w:val="1"/>
          <w:numId w:val="2"/>
        </w:num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Ожидаемые результаты</w:t>
      </w:r>
    </w:p>
    <w:p w14:paraId="79E1F4A3" w14:textId="5CD5D0A5" w:rsidR="0086409A" w:rsidRPr="00DC1DF4" w:rsidRDefault="00855AB9" w:rsidP="000558A8">
      <w:pPr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1DF4">
        <w:rPr>
          <w:rFonts w:ascii="Times New Roman" w:hAnsi="Times New Roman" w:cs="Times New Roman"/>
          <w:sz w:val="28"/>
          <w:szCs w:val="28"/>
          <w:lang w:val="ru-RU"/>
        </w:rPr>
        <w:t>Разработка и запуск приложения</w:t>
      </w:r>
    </w:p>
    <w:p w14:paraId="6C730055" w14:textId="77777777" w:rsidR="0086409A" w:rsidRPr="00DC1DF4" w:rsidRDefault="00855AB9" w:rsidP="00FD1146">
      <w:pPr>
        <w:pStyle w:val="1"/>
      </w:pPr>
      <w:bookmarkStart w:id="1" w:name="_Toc164196488"/>
      <w:r w:rsidRPr="00DC1DF4">
        <w:lastRenderedPageBreak/>
        <w:t>ОСНОВНАЯ ЧАСТЬ</w:t>
      </w:r>
      <w:bookmarkEnd w:id="1"/>
    </w:p>
    <w:p w14:paraId="12E0A51B" w14:textId="5242FF11" w:rsidR="0086409A" w:rsidRPr="00DC1DF4" w:rsidRDefault="00855AB9" w:rsidP="00FD1146">
      <w:pPr>
        <w:pStyle w:val="1"/>
      </w:pPr>
      <w:bookmarkStart w:id="2" w:name="_Toc164196489"/>
      <w:r w:rsidRPr="00DC1DF4">
        <w:t>ГЛАВА 1. ПЛАНИРОВАНИЕ СТРУКТУРЫ И ФУНКЦИОНАЛА МОБИЛЬНОГО ПРИЛОЖЕНИЯ</w:t>
      </w:r>
      <w:bookmarkEnd w:id="2"/>
    </w:p>
    <w:p w14:paraId="378B0639" w14:textId="1A08F49C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Исходя из поставленной цели,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разработал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концепцию работы и содержание будущего приложение.</w:t>
      </w:r>
    </w:p>
    <w:p w14:paraId="6B7A7E03" w14:textId="77777777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Так приложение будет включать в себе данный функционал:</w:t>
      </w:r>
    </w:p>
    <w:p w14:paraId="3EB0901C" w14:textId="77777777" w:rsidR="005D1EFA" w:rsidRPr="00DC1DF4" w:rsidRDefault="00855AB9" w:rsidP="005D1EFA">
      <w:pPr>
        <w:pStyle w:val="LO-normal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Создание:</w:t>
      </w:r>
    </w:p>
    <w:p w14:paraId="4259A2C1" w14:textId="23D508FD" w:rsidR="0086409A" w:rsidRPr="00DC1DF4" w:rsidRDefault="00855AB9" w:rsidP="005D1EFA">
      <w:pPr>
        <w:pStyle w:val="LO-normal"/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Создание предметов — пользователь описывает учебный предмет.</w:t>
      </w:r>
    </w:p>
    <w:p w14:paraId="3643416B" w14:textId="77777777" w:rsidR="005D1EFA" w:rsidRPr="00DC1DF4" w:rsidRDefault="005D1EFA" w:rsidP="005D1EFA">
      <w:pPr>
        <w:pStyle w:val="LO-normal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С</w:t>
      </w:r>
      <w:r w:rsidR="00855AB9" w:rsidRPr="00DC1DF4">
        <w:rPr>
          <w:rFonts w:ascii="Times New Roman" w:hAnsi="Times New Roman" w:cs="Times New Roman"/>
          <w:sz w:val="28"/>
          <w:szCs w:val="28"/>
        </w:rPr>
        <w:t>оздание расписания на неделю — пользователь заполняет предметами расписание для каждого дня.</w:t>
      </w:r>
    </w:p>
    <w:p w14:paraId="4FB5C3E4" w14:textId="7DE43146" w:rsidR="0086409A" w:rsidRPr="00DC1DF4" w:rsidRDefault="00855AB9" w:rsidP="005D1EFA">
      <w:pPr>
        <w:pStyle w:val="LO-normal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Запись домашнего задания — пользователь выбирает день и предмет, а после записывает домашнее задание </w:t>
      </w:r>
    </w:p>
    <w:p w14:paraId="0B28D441" w14:textId="77777777" w:rsidR="0086409A" w:rsidRPr="00DC1DF4" w:rsidRDefault="00855AB9" w:rsidP="005D1EFA">
      <w:pPr>
        <w:pStyle w:val="LO-normal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Просмотр:</w:t>
      </w:r>
    </w:p>
    <w:p w14:paraId="38636D99" w14:textId="77777777" w:rsidR="0086409A" w:rsidRPr="00DC1DF4" w:rsidRDefault="00855AB9" w:rsidP="005D1EFA">
      <w:pPr>
        <w:pStyle w:val="LO-normal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Предметы — пользователь может просматривать информацию по предметы.</w:t>
      </w:r>
    </w:p>
    <w:p w14:paraId="597051F5" w14:textId="77777777" w:rsidR="0086409A" w:rsidRPr="00DC1DF4" w:rsidRDefault="00855AB9" w:rsidP="005D1EFA">
      <w:pPr>
        <w:pStyle w:val="LO-normal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Расписание — пользователь может просматривать созданное расписание и домашнее задание для каждого предмета.</w:t>
      </w:r>
    </w:p>
    <w:p w14:paraId="450519DE" w14:textId="77777777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3. Дополнительно:</w:t>
      </w:r>
    </w:p>
    <w:p w14:paraId="6FBE28C5" w14:textId="240D5157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1. Таймер по принципу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Tomato</w:t>
      </w:r>
      <w:r w:rsidRPr="00DC1DF4">
        <w:rPr>
          <w:rFonts w:ascii="Times New Roman" w:hAnsi="Times New Roman" w:cs="Times New Roman"/>
          <w:sz w:val="28"/>
          <w:szCs w:val="28"/>
        </w:rPr>
        <w:t xml:space="preserve"> — умение правильно контролировать своё время — это одно из главных правил тайм-менеджмента.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решил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использовать технику «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Tomato</w:t>
      </w:r>
      <w:r w:rsidRPr="00DC1DF4">
        <w:rPr>
          <w:rFonts w:ascii="Times New Roman" w:hAnsi="Times New Roman" w:cs="Times New Roman"/>
          <w:sz w:val="28"/>
          <w:szCs w:val="28"/>
        </w:rPr>
        <w:t xml:space="preserve">», разработанную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Чирилло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в конце 1980—х годов. Этот метод использует таймер для разбивки работ на набор интервалов, разделённых перерывами. Техника «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Tomato</w:t>
      </w:r>
      <w:r w:rsidRPr="00DC1DF4">
        <w:rPr>
          <w:rFonts w:ascii="Times New Roman" w:hAnsi="Times New Roman" w:cs="Times New Roman"/>
          <w:sz w:val="28"/>
          <w:szCs w:val="28"/>
        </w:rPr>
        <w:t>» повышает продуктивность за счёт регулярных коротких запланированных перерывов.</w:t>
      </w:r>
    </w:p>
    <w:p w14:paraId="6D2F0693" w14:textId="77777777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2. Удаление записей — пользователь может удалять предметы, расписание по дню и т.д.</w:t>
      </w:r>
    </w:p>
    <w:p w14:paraId="401C1CBB" w14:textId="7EF98279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4. Информация о приложении — пользователь сможет увидеть описание приложения, а </w:t>
      </w:r>
      <w:r w:rsidR="00F4450D" w:rsidRPr="00DC1DF4">
        <w:rPr>
          <w:rFonts w:ascii="Times New Roman" w:hAnsi="Times New Roman" w:cs="Times New Roman"/>
          <w:sz w:val="28"/>
          <w:szCs w:val="28"/>
        </w:rPr>
        <w:t>также</w:t>
      </w:r>
      <w:r w:rsidRPr="00DC1DF4">
        <w:rPr>
          <w:rFonts w:ascii="Times New Roman" w:hAnsi="Times New Roman" w:cs="Times New Roman"/>
          <w:sz w:val="28"/>
          <w:szCs w:val="28"/>
        </w:rPr>
        <w:t xml:space="preserve"> ссылки на используемые при создании ресурсы.</w:t>
      </w:r>
    </w:p>
    <w:p w14:paraId="1186F7FF" w14:textId="77777777" w:rsidR="0086409A" w:rsidRPr="00DC1DF4" w:rsidRDefault="00855AB9" w:rsidP="005D1EFA">
      <w:pPr>
        <w:pStyle w:val="LO-normal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Все указанные настройки будут хранить в базе данных.</w:t>
      </w:r>
    </w:p>
    <w:p w14:paraId="01E49EBF" w14:textId="2BD62B2C" w:rsidR="0086409A" w:rsidRPr="00DC1DF4" w:rsidRDefault="00855AB9" w:rsidP="00FD1146">
      <w:pPr>
        <w:pStyle w:val="1"/>
      </w:pPr>
      <w:bookmarkStart w:id="3" w:name="_Toc164196490"/>
      <w:r w:rsidRPr="00DC1DF4">
        <w:lastRenderedPageBreak/>
        <w:t>ГЛАВА 2. ВЫБОР СПОСОБА РЕАЛИЗАЦИИ</w:t>
      </w:r>
      <w:bookmarkEnd w:id="3"/>
    </w:p>
    <w:p w14:paraId="448270F0" w14:textId="1ABFE1B9" w:rsidR="0086409A" w:rsidRPr="00DC1DF4" w:rsidRDefault="00855AB9" w:rsidP="005D1EFA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После планирования функционала приложения,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мо</w:t>
      </w:r>
      <w:r w:rsidR="00AF05D5">
        <w:rPr>
          <w:rFonts w:ascii="Times New Roman" w:hAnsi="Times New Roman" w:cs="Times New Roman"/>
          <w:sz w:val="28"/>
          <w:szCs w:val="28"/>
        </w:rPr>
        <w:t xml:space="preserve">гу </w:t>
      </w:r>
      <w:r w:rsidRPr="00DC1DF4">
        <w:rPr>
          <w:rFonts w:ascii="Times New Roman" w:hAnsi="Times New Roman" w:cs="Times New Roman"/>
          <w:sz w:val="28"/>
          <w:szCs w:val="28"/>
        </w:rPr>
        <w:t xml:space="preserve">выделить инструменты для его реализации: запись, редактирование и просмотр базы данных, возможность пользоваться таймером, удобная выгрузка списков для просмотра информации. </w:t>
      </w:r>
    </w:p>
    <w:p w14:paraId="5B3392EF" w14:textId="0A4DCBA7" w:rsidR="0086409A" w:rsidRPr="00DC1DF4" w:rsidRDefault="00855AB9" w:rsidP="005D1EFA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Так как платформой этого приложения будет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C1DF4">
        <w:rPr>
          <w:rFonts w:ascii="Times New Roman" w:hAnsi="Times New Roman" w:cs="Times New Roman"/>
          <w:sz w:val="28"/>
          <w:szCs w:val="28"/>
        </w:rPr>
        <w:t xml:space="preserve"> — нам подойдут следующие среды разработок: Eclipse или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Studio.  </w:t>
      </w:r>
      <w:r w:rsidR="00F4450D" w:rsidRPr="00DC1DF4">
        <w:rPr>
          <w:rFonts w:ascii="Times New Roman" w:hAnsi="Times New Roman" w:cs="Times New Roman"/>
          <w:sz w:val="28"/>
          <w:szCs w:val="28"/>
        </w:rPr>
        <w:t>Учитывая,</w:t>
      </w:r>
      <w:r w:rsidRPr="00DC1DF4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Studio является официальной средой разработки от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1DF4">
        <w:rPr>
          <w:rFonts w:ascii="Times New Roman" w:hAnsi="Times New Roman" w:cs="Times New Roman"/>
          <w:sz w:val="28"/>
          <w:szCs w:val="28"/>
        </w:rPr>
        <w:t xml:space="preserve"> и наиболее понятной для новичков,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выбрал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ей в качестве фреймворка для </w:t>
      </w:r>
      <w:r w:rsidR="00AF05D5">
        <w:rPr>
          <w:rFonts w:ascii="Times New Roman" w:hAnsi="Times New Roman" w:cs="Times New Roman"/>
          <w:sz w:val="28"/>
          <w:szCs w:val="28"/>
        </w:rPr>
        <w:t>моего</w:t>
      </w:r>
      <w:r w:rsidRPr="00DC1DF4">
        <w:rPr>
          <w:rFonts w:ascii="Times New Roman" w:hAnsi="Times New Roman" w:cs="Times New Roman"/>
          <w:sz w:val="28"/>
          <w:szCs w:val="28"/>
        </w:rPr>
        <w:t xml:space="preserve"> приложения. В данной среде есть два языка программирования: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1D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Kotling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.</w:t>
      </w:r>
      <w:r w:rsidR="00AF05D5">
        <w:rPr>
          <w:rFonts w:ascii="Times New Roman" w:hAnsi="Times New Roman" w:cs="Times New Roman"/>
          <w:sz w:val="28"/>
          <w:szCs w:val="28"/>
        </w:rPr>
        <w:t xml:space="preserve"> 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выбрал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1DF4">
        <w:rPr>
          <w:rFonts w:ascii="Times New Roman" w:hAnsi="Times New Roman" w:cs="Times New Roman"/>
          <w:sz w:val="28"/>
          <w:szCs w:val="28"/>
        </w:rPr>
        <w:t xml:space="preserve"> — наиболее популярный и привычный для понимания. Базу данных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реализу</w:t>
      </w:r>
      <w:r w:rsidR="00AF05D5">
        <w:rPr>
          <w:rFonts w:ascii="Times New Roman" w:hAnsi="Times New Roman" w:cs="Times New Roman"/>
          <w:sz w:val="28"/>
          <w:szCs w:val="28"/>
        </w:rPr>
        <w:t>ю</w:t>
      </w:r>
      <w:r w:rsidRPr="00DC1DF4">
        <w:rPr>
          <w:rFonts w:ascii="Times New Roman" w:hAnsi="Times New Roman" w:cs="Times New Roman"/>
          <w:sz w:val="28"/>
          <w:szCs w:val="28"/>
        </w:rPr>
        <w:t xml:space="preserve"> через встроенный класс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Для таймера воспользуемся классом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для воспроизведения звукового сигнала и классом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CountDownTimer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для обратного отсчета. </w:t>
      </w:r>
    </w:p>
    <w:p w14:paraId="6498BC4E" w14:textId="77777777" w:rsidR="0086409A" w:rsidRPr="00DC1DF4" w:rsidRDefault="00855AB9" w:rsidP="005D1EFA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Все функции данного приложения будут реализованы через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C1DF4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1DF4">
        <w:rPr>
          <w:rFonts w:ascii="Times New Roman" w:hAnsi="Times New Roman" w:cs="Times New Roman"/>
          <w:sz w:val="28"/>
          <w:szCs w:val="28"/>
        </w:rPr>
        <w:t xml:space="preserve"> для экономии память и увеличения скорости работы приложения. Переключение между функциями приложения будет выполнено с помощью специального компонента интерфейса —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Drawer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представляющего собой меню, выезжающее на экран при нажатии кнопки или плавному проведению пальца. </w:t>
      </w:r>
    </w:p>
    <w:p w14:paraId="527CE23D" w14:textId="1ABFE4F4" w:rsidR="00FD1146" w:rsidRPr="00DC1DF4" w:rsidRDefault="00855AB9" w:rsidP="005D1EFA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Так же нам понадобится диалоговое окно, для подтверждения или просмотра информации. Диалоговое окно создаётся через тип данных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Dialog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и заполняется при помощи классов—наследников от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DialogFragment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через тип данных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устанавливающий заголовок, текст, иконку окна и нейтральную, позитивную, негативную кнопку со своим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Listener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это уведомляемый о некотором событии объект.</w:t>
      </w:r>
    </w:p>
    <w:p w14:paraId="4EBF25E7" w14:textId="77777777" w:rsidR="00FD1146" w:rsidRPr="00DC1DF4" w:rsidRDefault="00FD1146">
      <w:pPr>
        <w:rPr>
          <w:rFonts w:ascii="Times New Roman" w:eastAsia="Calibri" w:hAnsi="Times New Roman" w:cs="Times New Roman"/>
          <w:sz w:val="28"/>
          <w:szCs w:val="28"/>
          <w:lang w:val="ru-RU" w:bidi="hi-IN"/>
        </w:rPr>
      </w:pPr>
      <w:r w:rsidRPr="006E6C0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001933" w14:textId="77777777" w:rsidR="0086409A" w:rsidRPr="00DC1DF4" w:rsidRDefault="00855AB9" w:rsidP="00FD1146">
      <w:pPr>
        <w:pStyle w:val="1"/>
      </w:pPr>
      <w:bookmarkStart w:id="4" w:name="_Toc164196491"/>
      <w:r w:rsidRPr="00DC1DF4">
        <w:lastRenderedPageBreak/>
        <w:t>ГЛАВА 3. РАЗРАБОТКА МОБИЛЬНОГО ПРИЛОЖЕНИЯ</w:t>
      </w:r>
      <w:bookmarkEnd w:id="4"/>
    </w:p>
    <w:p w14:paraId="4AD3879A" w14:textId="548DE29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Из главного меню приложения пользователь сможет переключаться на другие экраны, в которых и будут реализованы опции приложения, а именно: создание и просмотр предметов и расписания, запись домашнего задания, таймер, удаление данных приложения и настройки, а </w:t>
      </w:r>
      <w:r w:rsidR="00F4450D" w:rsidRPr="00DC1DF4">
        <w:rPr>
          <w:rFonts w:ascii="Times New Roman" w:hAnsi="Times New Roman" w:cs="Times New Roman"/>
          <w:sz w:val="28"/>
          <w:szCs w:val="28"/>
        </w:rPr>
        <w:t>также</w:t>
      </w:r>
      <w:r w:rsidRPr="00DC1DF4">
        <w:rPr>
          <w:rFonts w:ascii="Times New Roman" w:hAnsi="Times New Roman" w:cs="Times New Roman"/>
          <w:sz w:val="28"/>
          <w:szCs w:val="28"/>
        </w:rPr>
        <w:t xml:space="preserve"> просмотр информации о приложении. </w:t>
      </w:r>
    </w:p>
    <w:p w14:paraId="30060320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Изображения всех визуальных компонентов мобильного приложения представлены в приложении данного проекта.</w:t>
      </w:r>
    </w:p>
    <w:p w14:paraId="71B2B6D7" w14:textId="517D0249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1. Таймер по принципу «</w:t>
      </w:r>
      <w:r w:rsidRPr="00DC1DF4">
        <w:rPr>
          <w:rFonts w:ascii="Times New Roman" w:hAnsi="Times New Roman" w:cs="Times New Roman"/>
          <w:b/>
          <w:bCs/>
          <w:sz w:val="28"/>
          <w:szCs w:val="28"/>
          <w:lang w:val="en-US"/>
        </w:rPr>
        <w:t>Tomato</w:t>
      </w:r>
      <w:r w:rsidRPr="00DC1D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1D5C99" w14:textId="36D89D44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Для реализации таймера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фрагмент, где находится запись времени на учёбу, а </w:t>
      </w:r>
      <w:r w:rsidR="00F4450D" w:rsidRPr="00DC1DF4">
        <w:rPr>
          <w:rFonts w:ascii="Times New Roman" w:hAnsi="Times New Roman" w:cs="Times New Roman"/>
          <w:sz w:val="28"/>
          <w:szCs w:val="28"/>
        </w:rPr>
        <w:t>также</w:t>
      </w:r>
      <w:r w:rsidRPr="00DC1DF4">
        <w:rPr>
          <w:rFonts w:ascii="Times New Roman" w:hAnsi="Times New Roman" w:cs="Times New Roman"/>
          <w:sz w:val="28"/>
          <w:szCs w:val="28"/>
        </w:rPr>
        <w:t xml:space="preserve"> перерывы, они представляют собой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текстовые поля с возможностью заполнения только цифрами, это ограничение реализуется через методы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". А само время указывается в минутах. Изначально эти поля заполнены «25» и «5» соответственно — это наиболее известные промежутки для выполнения поставленных задач. Сверху располагается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поле, предусмотренное для показа обратного отсчёта времени. По завершению таймера так же появляется надпись о завершение промежутка времени и воспроизводится звуковой сигнал при помощи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765B95" w14:textId="418B8B85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2. Создание и обновление базы данных</w:t>
      </w:r>
    </w:p>
    <w:p w14:paraId="24A442AA" w14:textId="46245006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буд</w:t>
      </w:r>
      <w:r w:rsidR="00AF05D5">
        <w:rPr>
          <w:rFonts w:ascii="Times New Roman" w:hAnsi="Times New Roman" w:cs="Times New Roman"/>
          <w:sz w:val="28"/>
          <w:szCs w:val="28"/>
        </w:rPr>
        <w:t>у</w:t>
      </w:r>
      <w:r w:rsidRPr="00DC1DF4">
        <w:rPr>
          <w:rFonts w:ascii="Times New Roman" w:hAnsi="Times New Roman" w:cs="Times New Roman"/>
          <w:sz w:val="28"/>
          <w:szCs w:val="28"/>
        </w:rPr>
        <w:t xml:space="preserve"> создавать базу данных и обращаться к ней в отдельном классе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который наследуется </w:t>
      </w:r>
      <w:r w:rsidR="00F4450D" w:rsidRPr="00DC1DF4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F4450D" w:rsidRPr="00DC1DF4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это вспомогательный класс, встроенный в пакет</w:t>
      </w:r>
      <w:r w:rsidR="00550F1B" w:rsidRPr="00DC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android.database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>.sqlite.SQLiteDatabase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.</w:t>
      </w:r>
    </w:p>
    <w:p w14:paraId="4C9E3DF0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 переопределенном методе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), который вызывается лишь один раз в процессе жизненного цикла приложения, создаём базу данных и таблицы: </w:t>
      </w:r>
    </w:p>
    <w:p w14:paraId="6DBAF348" w14:textId="77777777" w:rsidR="0086409A" w:rsidRPr="00DC1DF4" w:rsidRDefault="00855AB9" w:rsidP="00FD1146">
      <w:pPr>
        <w:pStyle w:val="LO-normal"/>
        <w:numPr>
          <w:ilvl w:val="0"/>
          <w:numId w:val="7"/>
        </w:num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Таблицу предметов, состоящую из целочисленного первичного ключа, текстовых полей: название предмета, кабинет, имя учителя, описание;</w:t>
      </w:r>
    </w:p>
    <w:p w14:paraId="3813FBDB" w14:textId="77777777" w:rsidR="0086409A" w:rsidRPr="00DC1DF4" w:rsidRDefault="00855AB9" w:rsidP="00FD1146">
      <w:pPr>
        <w:pStyle w:val="LO-normal"/>
        <w:numPr>
          <w:ilvl w:val="0"/>
          <w:numId w:val="7"/>
        </w:numPr>
        <w:spacing w:after="0" w:line="360" w:lineRule="auto"/>
        <w:ind w:firstLineChars="15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lastRenderedPageBreak/>
        <w:t>Таблицы для каждого учебного дня недели, состоящие из целочисленных первичных ключей, целочисленных номерах уроков, текстовых названий предметов и домашнего задания.</w:t>
      </w:r>
    </w:p>
    <w:p w14:paraId="71B1CD35" w14:textId="45DC9FC1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Далее будем открывать эту базу данных, используя тип данных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getWritableDatabase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) для чтения и изменения таблиц. </w:t>
      </w:r>
    </w:p>
    <w:p w14:paraId="4D1A637D" w14:textId="0A6C469D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Для обновления и добавления записей в таблицу нам так же понадобится объект </w:t>
      </w:r>
      <w:r w:rsidR="00F4450D" w:rsidRPr="00DC1DF4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F4450D" w:rsidRPr="00DC1DF4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данный объект является словарём, состоящем из набора пар: имя столбца, новое значение. Добавление таких пар осуществляется через метод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). Добавление новых записей в базу данных происходит через </w:t>
      </w:r>
      <w:r w:rsidR="00F4450D" w:rsidRPr="00DC1D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F4450D" w:rsidRPr="00DC1DF4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принимающий имя таблицы, куда необходимо добавить запись, значение столбца, которое может равняться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окажется пустым, элемент </w:t>
      </w:r>
      <w:r w:rsidR="00F4450D" w:rsidRPr="00DC1DF4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F4450D" w:rsidRPr="00DC1DF4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67885B" w14:textId="33C3F6AA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Обновление происходит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 параметрами: имя таблицы, элемент </w:t>
      </w:r>
      <w:r w:rsidR="00F4450D" w:rsidRPr="00DC1DF4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="00F4450D" w:rsidRPr="00DC1DF4">
        <w:rPr>
          <w:rFonts w:ascii="Times New Roman" w:hAnsi="Times New Roman" w:cs="Times New Roman"/>
          <w:sz w:val="28"/>
          <w:szCs w:val="28"/>
        </w:rPr>
        <w:t>ContentValues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, условие обновление, значение аргументов для условия.</w:t>
      </w:r>
    </w:p>
    <w:p w14:paraId="5F1F68CF" w14:textId="05258175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Удаление записей в таблице производится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 параметрами: название таблицы, условие удаления, значение аргументов для условия.</w:t>
      </w:r>
    </w:p>
    <w:p w14:paraId="5304AE4E" w14:textId="6DD28D81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3. Запись предметов</w:t>
      </w:r>
    </w:p>
    <w:p w14:paraId="759FCFC2" w14:textId="0B579593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Пользователь записывает в текстовые поля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название предмета, имя учителя, кабинет и описание. Каждое поле имеет подсказу для правильного ввода, реализуемое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hint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Поле для ввода описания позволяет добавить многострочный текст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singleLine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", а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прокручивать его, используя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scrollbars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При нажатии кнопки «Добавить» приводим название предмета </w:t>
      </w:r>
      <w:r w:rsidR="00F4450D" w:rsidRPr="00DC1DF4">
        <w:rPr>
          <w:rFonts w:ascii="Times New Roman" w:hAnsi="Times New Roman" w:cs="Times New Roman"/>
          <w:sz w:val="28"/>
          <w:szCs w:val="28"/>
        </w:rPr>
        <w:t>в вид</w:t>
      </w:r>
      <w:r w:rsidRPr="00DC1DF4">
        <w:rPr>
          <w:rFonts w:ascii="Times New Roman" w:hAnsi="Times New Roman" w:cs="Times New Roman"/>
          <w:sz w:val="28"/>
          <w:szCs w:val="28"/>
        </w:rPr>
        <w:t xml:space="preserve"> “Первая буква заглавная, остальные строчные” при помощи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методов .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() соответственно, далее через класс</w:t>
      </w:r>
    </w:p>
    <w:p w14:paraId="0EF23520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проверяем, есть ли такой предмет в базе данных. Для этого при помощи оператора запроса “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C1DF4">
        <w:rPr>
          <w:rFonts w:ascii="Times New Roman" w:hAnsi="Times New Roman" w:cs="Times New Roman"/>
          <w:sz w:val="28"/>
          <w:szCs w:val="28"/>
        </w:rPr>
        <w:t xml:space="preserve">” узнаем количество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записей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где имя предмета равно введённому и если таких записей нет — создаём и через всплывающее уведомление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выводим сообщение о успешном добавление </w:t>
      </w:r>
      <w:r w:rsidRPr="00DC1DF4">
        <w:rPr>
          <w:rFonts w:ascii="Times New Roman" w:hAnsi="Times New Roman" w:cs="Times New Roman"/>
          <w:sz w:val="28"/>
          <w:szCs w:val="28"/>
        </w:rPr>
        <w:lastRenderedPageBreak/>
        <w:t xml:space="preserve">предмета, а так же обнуляем все поля в самом фрагменте. Если такой предмет уже добавлен — сообщаем об этом пользователю. </w:t>
      </w:r>
    </w:p>
    <w:p w14:paraId="7CECB29C" w14:textId="630FD96D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4. Запись расписания</w:t>
      </w:r>
    </w:p>
    <w:p w14:paraId="1F8D0E66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 данном фрагменте пользователь выбирает день и урок через элемент выпадающего списка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данный элемент получает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1DF4">
        <w:rPr>
          <w:rFonts w:ascii="Times New Roman" w:hAnsi="Times New Roman" w:cs="Times New Roman"/>
          <w:sz w:val="28"/>
          <w:szCs w:val="28"/>
        </w:rPr>
        <w:t xml:space="preserve"> массив со значениями: дни недели и предметы, создаётся адаптер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AdapterView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он упрощает данных с элементами управления, подключается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отслеживающий какой элемент выбран. Пользователь вводит номер урока — он не может повторяться в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и параметром "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", позволяющем вводить только целочисленные данные. Через класс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проверяем, есть ли такой номер урока в этом расписании, если да —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 xml:space="preserve">выводим 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Toast</w:t>
      </w:r>
      <w:proofErr w:type="spellEnd"/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сообщение с просьбой изменить номер урока, если нет — 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Toast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сообщение с подтверждением о добавлении урока.</w:t>
      </w:r>
    </w:p>
    <w:p w14:paraId="016E1F1F" w14:textId="2DF5D03A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5. Запись домашнего задания</w:t>
      </w:r>
    </w:p>
    <w:p w14:paraId="78ACA759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Пользователь выбирает день через элемент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; далее второй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заполняется массивом из названий уроков в этот день, названия не повторяются и домашнее задание для одинаковых предметов в один и тот же день одинаковое. Пользователь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заполняет  поле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для ввода описания, оно позволяет добавить многострочный текст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singleLine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со значением "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", а так же прокручивать его, используя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scrollbars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.</w:t>
      </w:r>
    </w:p>
    <w:p w14:paraId="129CFF4A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 класс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передаётся день, название предмета и домашнее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задание.Там</w:t>
      </w:r>
      <w:proofErr w:type="spellEnd"/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определяется нужная таблица и через метод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обновляются значения полей, отведённых для записи домашнего задания, где поле с названием предмета соответствует переданному названию.</w:t>
      </w:r>
    </w:p>
    <w:p w14:paraId="2BFA85F0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Так же эту функцию можно вызвать с главного экрана приложения. </w:t>
      </w:r>
    </w:p>
    <w:p w14:paraId="44F109AD" w14:textId="64D5B0E7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6. Просмотр предметов</w:t>
      </w:r>
    </w:p>
    <w:p w14:paraId="6E0D023E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Этот фрагмент наследуется от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ListFragment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и позволяет создавать список данных.  Для этого создаётся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AdapterView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с параметрами: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интерфейс, предоставляющий глобальную информацию о среде приложения,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разметка для списка, список предметов в формате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— он </w:t>
      </w:r>
      <w:r w:rsidRPr="00DC1DF4">
        <w:rPr>
          <w:rFonts w:ascii="Times New Roman" w:hAnsi="Times New Roman" w:cs="Times New Roman"/>
          <w:sz w:val="28"/>
          <w:szCs w:val="28"/>
        </w:rPr>
        <w:lastRenderedPageBreak/>
        <w:t xml:space="preserve">возвращается из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Даллее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setListAdapter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) с параметром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AdapterView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 подключает полученный а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dapter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для отображения на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эране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пользователя. Пользователь видит список уже добавленных предметов. При нажатии, отслеживаемый встроенным методом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onListItemClick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появляется диалоговое окно с подробным описанием предмета. </w:t>
      </w:r>
    </w:p>
    <w:p w14:paraId="041C00E9" w14:textId="46928618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7. Просмотр расписания</w:t>
      </w:r>
    </w:p>
    <w:p w14:paraId="415B8BD7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Пользователь выбирает день недели из элементов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Pr="00DC1DF4">
        <w:rPr>
          <w:rFonts w:ascii="Times New Roman" w:hAnsi="Times New Roman" w:cs="Times New Roman"/>
          <w:sz w:val="28"/>
          <w:szCs w:val="28"/>
        </w:rPr>
        <w:t xml:space="preserve">, при помощи метода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определяются предметы в этот день, отсортированные по возрастанию их номеров уроков, через параметр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DC1DF4">
        <w:rPr>
          <w:rFonts w:ascii="Times New Roman" w:hAnsi="Times New Roman" w:cs="Times New Roman"/>
          <w:sz w:val="28"/>
          <w:szCs w:val="28"/>
        </w:rPr>
        <w:t xml:space="preserve"> в запросе к базе данных. Как и в случае просмотра предметов, создаётся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AdapterView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он подключается методом </w:t>
      </w:r>
      <w:proofErr w:type="spellStart"/>
      <w:proofErr w:type="gramStart"/>
      <w:r w:rsidRPr="00DC1DF4">
        <w:rPr>
          <w:rFonts w:ascii="Times New Roman" w:hAnsi="Times New Roman" w:cs="Times New Roman"/>
          <w:sz w:val="28"/>
          <w:szCs w:val="28"/>
        </w:rPr>
        <w:t>setListAdapter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). При нажатии появляется диалоговое окно, отображающее название предмета, кабинет, учителя, описание и домашнее задание. Эти данные получены из метода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: он по названию урока возвращает его данные и по имени дня и названию предмета определяет нужную таблицу, а далее находит, через запрос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C1DF4">
        <w:rPr>
          <w:rFonts w:ascii="Times New Roman" w:hAnsi="Times New Roman" w:cs="Times New Roman"/>
          <w:sz w:val="28"/>
          <w:szCs w:val="28"/>
        </w:rPr>
        <w:t xml:space="preserve">, в ней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поля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где имя предмета соответствует переданному. </w:t>
      </w:r>
    </w:p>
    <w:p w14:paraId="70107C7D" w14:textId="1B2E8A4C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8. Удаление записей</w:t>
      </w:r>
    </w:p>
    <w:p w14:paraId="4384A8E4" w14:textId="77777777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 данном фрагменте при нажатии на различные кнопки появляются диалоговые окна с просьбой подтвердить действия, если пользователь соглашается, нажимая на кнопку, ответственную за позитивную реакцию, — выполняются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ниже описанные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события, иначе — ничего не происходит. Удалять записи в базе данных можно по различным критериям: </w:t>
      </w:r>
    </w:p>
    <w:p w14:paraId="535018CE" w14:textId="29F1958A" w:rsidR="0086409A" w:rsidRPr="00DC1DF4" w:rsidRDefault="00855AB9" w:rsidP="00FD1146">
      <w:pPr>
        <w:pStyle w:val="LO-normal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Всё домашнее задание на день — Выбор дня реализуется через элемент выпадающего списка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Pr="00DC1DF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вызыватся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метод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>, который по переданному названию дня выбирает соответствующую таблицу данных и перезаписывает каждое поле, отведённое для записи домашнего задания, в пустые значения. Эти действия реализуется через метод “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C1DF4">
        <w:rPr>
          <w:rFonts w:ascii="Times New Roman" w:hAnsi="Times New Roman" w:cs="Times New Roman"/>
          <w:sz w:val="28"/>
          <w:szCs w:val="28"/>
        </w:rPr>
        <w:t xml:space="preserve">”, чью работу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описал</w:t>
      </w:r>
      <w:r w:rsidR="00AF05D5">
        <w:rPr>
          <w:rFonts w:ascii="Times New Roman" w:hAnsi="Times New Roman" w:cs="Times New Roman"/>
          <w:sz w:val="28"/>
          <w:szCs w:val="28"/>
        </w:rPr>
        <w:t>а</w:t>
      </w:r>
      <w:r w:rsidRPr="00DC1DF4">
        <w:rPr>
          <w:rFonts w:ascii="Times New Roman" w:hAnsi="Times New Roman" w:cs="Times New Roman"/>
          <w:sz w:val="28"/>
          <w:szCs w:val="28"/>
        </w:rPr>
        <w:t xml:space="preserve"> во втором параграфе.</w:t>
      </w:r>
    </w:p>
    <w:p w14:paraId="42D478D8" w14:textId="77777777" w:rsidR="0086409A" w:rsidRPr="00DC1DF4" w:rsidRDefault="00855AB9" w:rsidP="00FD1146">
      <w:pPr>
        <w:pStyle w:val="LO-normal"/>
        <w:numPr>
          <w:ilvl w:val="0"/>
          <w:numId w:val="9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lastRenderedPageBreak/>
        <w:t xml:space="preserve">Расписание для одного дня — Выбор дня реализуется через элемент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Spinne</w:t>
      </w:r>
      <w:proofErr w:type="spellEnd"/>
      <w:r w:rsidRPr="00DC1DF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1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вызыватся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метод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и через метод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DF4">
        <w:rPr>
          <w:rFonts w:ascii="Times New Roman" w:hAnsi="Times New Roman" w:cs="Times New Roman"/>
          <w:sz w:val="28"/>
          <w:szCs w:val="28"/>
        </w:rPr>
        <w:t xml:space="preserve"> удаляется нужная таблица.</w:t>
      </w:r>
    </w:p>
    <w:p w14:paraId="6C2CC06C" w14:textId="77777777" w:rsidR="0086409A" w:rsidRPr="00DC1DF4" w:rsidRDefault="00855AB9" w:rsidP="00FD1146">
      <w:pPr>
        <w:pStyle w:val="LO-normal"/>
        <w:numPr>
          <w:ilvl w:val="0"/>
          <w:numId w:val="9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Предмет — Пользователь выбирает название нужного предмета через элемент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. В методе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через метод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DF4">
        <w:rPr>
          <w:rFonts w:ascii="Times New Roman" w:hAnsi="Times New Roman" w:cs="Times New Roman"/>
          <w:sz w:val="28"/>
          <w:szCs w:val="28"/>
        </w:rPr>
        <w:t xml:space="preserve"> удаляются все записи в таблице предметов, где поле с именем предмета соответствует преданному, а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 xml:space="preserve"> во всех днях удаляются уроки с таким названием.</w:t>
      </w:r>
    </w:p>
    <w:p w14:paraId="0BDED3CB" w14:textId="77777777" w:rsidR="0086409A" w:rsidRPr="00DC1DF4" w:rsidRDefault="00855AB9" w:rsidP="00FD1146">
      <w:pPr>
        <w:pStyle w:val="LO-normal"/>
        <w:numPr>
          <w:ilvl w:val="0"/>
          <w:numId w:val="9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Все предметы — В методе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через метод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DF4">
        <w:rPr>
          <w:rFonts w:ascii="Times New Roman" w:hAnsi="Times New Roman" w:cs="Times New Roman"/>
          <w:sz w:val="28"/>
          <w:szCs w:val="28"/>
        </w:rPr>
        <w:t xml:space="preserve"> удаляются все значения полей в таблице предметов.</w:t>
      </w:r>
    </w:p>
    <w:p w14:paraId="7E6FBD3A" w14:textId="77777777" w:rsidR="0086409A" w:rsidRPr="00DC1DF4" w:rsidRDefault="00855AB9" w:rsidP="00FD1146">
      <w:pPr>
        <w:pStyle w:val="LO-normal"/>
        <w:numPr>
          <w:ilvl w:val="0"/>
          <w:numId w:val="9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Всё расписание — В методе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через метод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DF4">
        <w:rPr>
          <w:rFonts w:ascii="Times New Roman" w:hAnsi="Times New Roman" w:cs="Times New Roman"/>
          <w:sz w:val="28"/>
          <w:szCs w:val="28"/>
        </w:rPr>
        <w:t xml:space="preserve"> удаляются все значения полей во всех таблицах для хранений расписания и домашнего задания.</w:t>
      </w:r>
    </w:p>
    <w:p w14:paraId="1FBB59E6" w14:textId="77777777" w:rsidR="0086409A" w:rsidRPr="00DC1DF4" w:rsidRDefault="00855AB9" w:rsidP="00FD1146">
      <w:pPr>
        <w:pStyle w:val="LO-normal"/>
        <w:numPr>
          <w:ilvl w:val="0"/>
          <w:numId w:val="9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Всё — В методе класса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DBHelper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через метод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C1DF4">
        <w:rPr>
          <w:rFonts w:ascii="Times New Roman" w:hAnsi="Times New Roman" w:cs="Times New Roman"/>
          <w:sz w:val="28"/>
          <w:szCs w:val="28"/>
        </w:rPr>
        <w:t xml:space="preserve"> удаляется вся информация во всех таблицах.</w:t>
      </w:r>
    </w:p>
    <w:p w14:paraId="7174A1E5" w14:textId="33CB82F2" w:rsidR="0086409A" w:rsidRPr="00DC1DF4" w:rsidRDefault="00855AB9" w:rsidP="00FD1146">
      <w:pPr>
        <w:pStyle w:val="LO-normal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DF4">
        <w:rPr>
          <w:rFonts w:ascii="Times New Roman" w:hAnsi="Times New Roman" w:cs="Times New Roman"/>
          <w:b/>
          <w:bCs/>
          <w:sz w:val="28"/>
          <w:szCs w:val="28"/>
        </w:rPr>
        <w:t>9. О приложении</w:t>
      </w:r>
    </w:p>
    <w:p w14:paraId="2273CA20" w14:textId="08B37103" w:rsidR="0086409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 данном фрагменте в элементе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пользователь может прочитать основную информацию о приложении, а </w:t>
      </w:r>
      <w:r w:rsidR="00F4450D" w:rsidRPr="00DC1DF4">
        <w:rPr>
          <w:rFonts w:ascii="Times New Roman" w:hAnsi="Times New Roman" w:cs="Times New Roman"/>
          <w:sz w:val="28"/>
          <w:szCs w:val="28"/>
        </w:rPr>
        <w:t>также</w:t>
      </w:r>
      <w:r w:rsidRPr="00DC1DF4">
        <w:rPr>
          <w:rFonts w:ascii="Times New Roman" w:hAnsi="Times New Roman" w:cs="Times New Roman"/>
          <w:sz w:val="28"/>
          <w:szCs w:val="28"/>
        </w:rPr>
        <w:t xml:space="preserve"> найти ссылки на сайты, откуда были взять ресурсы для создания приложения.</w:t>
      </w:r>
    </w:p>
    <w:p w14:paraId="4F1DF1E2" w14:textId="216B3ECE" w:rsidR="00FD1146" w:rsidRPr="00DC1DF4" w:rsidRDefault="00FD1146">
      <w:pPr>
        <w:rPr>
          <w:rFonts w:ascii="Times New Roman" w:eastAsia="Calibri" w:hAnsi="Times New Roman" w:cs="Times New Roman"/>
          <w:sz w:val="28"/>
          <w:szCs w:val="28"/>
          <w:lang w:val="ru-RU" w:bidi="hi-IN"/>
        </w:rPr>
      </w:pPr>
      <w:r w:rsidRPr="006E6C0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56E6FD" w14:textId="6FE83666" w:rsidR="00FD1146" w:rsidRPr="00DC1DF4" w:rsidRDefault="00855AB9" w:rsidP="00FD1146">
      <w:pPr>
        <w:pStyle w:val="1"/>
      </w:pPr>
      <w:bookmarkStart w:id="5" w:name="_Toc164196492"/>
      <w:r w:rsidRPr="00DC1DF4">
        <w:rPr>
          <w:rStyle w:val="10"/>
          <w:b/>
          <w:bCs/>
        </w:rPr>
        <w:lastRenderedPageBreak/>
        <w:t>ЗАКЛЮЧЕНИЕ</w:t>
      </w:r>
      <w:bookmarkEnd w:id="5"/>
    </w:p>
    <w:p w14:paraId="257D5801" w14:textId="1FD49F03" w:rsidR="001A313A" w:rsidRPr="00DC1DF4" w:rsidRDefault="00855AB9" w:rsidP="00FD1146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Во время работы над данным проектом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AF05D5">
        <w:rPr>
          <w:rFonts w:ascii="Times New Roman" w:hAnsi="Times New Roman" w:cs="Times New Roman"/>
          <w:sz w:val="28"/>
          <w:szCs w:val="28"/>
        </w:rPr>
        <w:t xml:space="preserve">а </w:t>
      </w:r>
      <w:r w:rsidRPr="00DC1DF4">
        <w:rPr>
          <w:rFonts w:ascii="Times New Roman" w:hAnsi="Times New Roman" w:cs="Times New Roman"/>
          <w:sz w:val="28"/>
          <w:szCs w:val="28"/>
        </w:rPr>
        <w:t xml:space="preserve">технологию написания мобильного приложения в </w:t>
      </w:r>
      <w:proofErr w:type="spellStart"/>
      <w:r w:rsidRPr="00DC1D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 Studio, а </w:t>
      </w:r>
      <w:r w:rsidR="00F4450D" w:rsidRPr="00DC1DF4">
        <w:rPr>
          <w:rFonts w:ascii="Times New Roman" w:hAnsi="Times New Roman" w:cs="Times New Roman"/>
          <w:sz w:val="28"/>
          <w:szCs w:val="28"/>
        </w:rPr>
        <w:t>также</w:t>
      </w:r>
      <w:r w:rsidRPr="00DC1DF4">
        <w:rPr>
          <w:rFonts w:ascii="Times New Roman" w:hAnsi="Times New Roman" w:cs="Times New Roman"/>
          <w:sz w:val="28"/>
          <w:szCs w:val="28"/>
        </w:rPr>
        <w:t xml:space="preserve"> отдельно изучили навыки работы с SQL базами данных. Выполняя поставленные задачи,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добил</w:t>
      </w:r>
      <w:r w:rsidR="00AF05D5">
        <w:rPr>
          <w:rFonts w:ascii="Times New Roman" w:hAnsi="Times New Roman" w:cs="Times New Roman"/>
          <w:sz w:val="28"/>
          <w:szCs w:val="28"/>
        </w:rPr>
        <w:t>ась</w:t>
      </w:r>
      <w:r w:rsidRPr="00DC1DF4">
        <w:rPr>
          <w:rFonts w:ascii="Times New Roman" w:hAnsi="Times New Roman" w:cs="Times New Roman"/>
          <w:sz w:val="28"/>
          <w:szCs w:val="28"/>
        </w:rPr>
        <w:t xml:space="preserve"> изначальной цели и в результате создали мобильное приложение, позволяющее контролировать учебное расписание и запись домашнего задания. Далее </w:t>
      </w:r>
      <w:r w:rsidR="00AF05D5">
        <w:rPr>
          <w:rFonts w:ascii="Times New Roman" w:hAnsi="Times New Roman" w:cs="Times New Roman"/>
          <w:sz w:val="28"/>
          <w:szCs w:val="28"/>
        </w:rPr>
        <w:t>я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рассматрива</w:t>
      </w:r>
      <w:r w:rsidR="00AF05D5">
        <w:rPr>
          <w:rFonts w:ascii="Times New Roman" w:hAnsi="Times New Roman" w:cs="Times New Roman"/>
          <w:sz w:val="28"/>
          <w:szCs w:val="28"/>
        </w:rPr>
        <w:t>ю</w:t>
      </w:r>
      <w:r w:rsidRPr="00DC1DF4">
        <w:rPr>
          <w:rFonts w:ascii="Times New Roman" w:hAnsi="Times New Roman" w:cs="Times New Roman"/>
          <w:sz w:val="28"/>
          <w:szCs w:val="28"/>
        </w:rPr>
        <w:t xml:space="preserve"> возможность продвижения и улучшения </w:t>
      </w:r>
      <w:r w:rsidR="00AF05D5">
        <w:rPr>
          <w:rFonts w:ascii="Times New Roman" w:hAnsi="Times New Roman" w:cs="Times New Roman"/>
          <w:sz w:val="28"/>
          <w:szCs w:val="28"/>
        </w:rPr>
        <w:t>моего</w:t>
      </w:r>
      <w:r w:rsidRPr="00DC1DF4">
        <w:rPr>
          <w:rFonts w:ascii="Times New Roman" w:hAnsi="Times New Roman" w:cs="Times New Roman"/>
          <w:sz w:val="28"/>
          <w:szCs w:val="28"/>
        </w:rPr>
        <w:t xml:space="preserve"> продукта, а также публикации на различных </w:t>
      </w:r>
      <w:r w:rsidR="00F4450D" w:rsidRPr="00DC1DF4">
        <w:rPr>
          <w:rFonts w:ascii="Times New Roman" w:hAnsi="Times New Roman" w:cs="Times New Roman"/>
          <w:sz w:val="28"/>
          <w:szCs w:val="28"/>
        </w:rPr>
        <w:t>интернет-ресурсах</w:t>
      </w:r>
      <w:r w:rsidRPr="00DC1DF4">
        <w:rPr>
          <w:rFonts w:ascii="Times New Roman" w:hAnsi="Times New Roman" w:cs="Times New Roman"/>
          <w:sz w:val="28"/>
          <w:szCs w:val="28"/>
        </w:rPr>
        <w:t xml:space="preserve">, что поможет раскрыть потенциал </w:t>
      </w:r>
      <w:r w:rsidR="00AF05D5">
        <w:rPr>
          <w:rFonts w:ascii="Times New Roman" w:hAnsi="Times New Roman" w:cs="Times New Roman"/>
          <w:sz w:val="28"/>
          <w:szCs w:val="28"/>
        </w:rPr>
        <w:t>моей</w:t>
      </w:r>
      <w:r w:rsidRPr="00DC1DF4">
        <w:rPr>
          <w:rFonts w:ascii="Times New Roman" w:hAnsi="Times New Roman" w:cs="Times New Roman"/>
          <w:sz w:val="28"/>
          <w:szCs w:val="28"/>
        </w:rPr>
        <w:t xml:space="preserve"> работы и упростит учёбу для многих пользователей.</w:t>
      </w:r>
    </w:p>
    <w:p w14:paraId="1E743E02" w14:textId="77777777" w:rsidR="00F40CC0" w:rsidRDefault="00855AB9" w:rsidP="00F40CC0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>Работая над проектом, я приобрела ценные навыки, которые смогу применить в будущих проектах, и получила возможность на практике применить теоретические знания, полученные в процессе обучения. Этот проект помог мне осознать направление, в котором я хочу развиваться, и укрепил мою мотивацию для дальнейшего развития в области разработки приложений</w:t>
      </w:r>
      <w:r w:rsidR="00550F1B" w:rsidRPr="00DC1DF4">
        <w:rPr>
          <w:rFonts w:ascii="Times New Roman" w:hAnsi="Times New Roman" w:cs="Times New Roman"/>
          <w:sz w:val="28"/>
          <w:szCs w:val="28"/>
        </w:rPr>
        <w:t>.</w:t>
      </w:r>
      <w:bookmarkStart w:id="6" w:name="_Toc164196493"/>
    </w:p>
    <w:p w14:paraId="5CB54995" w14:textId="77777777" w:rsidR="00F40CC0" w:rsidRDefault="00F40CC0">
      <w:pPr>
        <w:rPr>
          <w:rFonts w:ascii="Times New Roman" w:eastAsia="Calibri" w:hAnsi="Times New Roman" w:cs="Times New Roman"/>
          <w:sz w:val="28"/>
          <w:szCs w:val="28"/>
          <w:lang w:val="ru-RU" w:bidi="hi-IN"/>
        </w:rPr>
      </w:pPr>
      <w:r w:rsidRPr="00F40C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46FD95" w14:textId="6C7B994E" w:rsidR="0086409A" w:rsidRPr="00DC1DF4" w:rsidRDefault="00855AB9" w:rsidP="00F40CC0">
      <w:pPr>
        <w:pStyle w:val="1"/>
      </w:pPr>
      <w:r w:rsidRPr="00DC1DF4">
        <w:lastRenderedPageBreak/>
        <w:t>СПИСОК ЛИТЕРАТУРЫ</w:t>
      </w:r>
      <w:bookmarkEnd w:id="6"/>
    </w:p>
    <w:p w14:paraId="007AFD1F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DC1DF4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https://ru.wikipedia.org/wiki/%D0%97</w:t>
        </w:r>
      </w:hyperlink>
    </w:p>
    <w:p w14:paraId="094D4663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 </w:t>
      </w:r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Android for Developers </w:t>
      </w:r>
      <w:hyperlink r:id="rId12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https://developer.android.com/</w:t>
        </w:r>
      </w:hyperlink>
    </w:p>
    <w:p w14:paraId="7491F950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Сайт Александра Климова </w:t>
      </w:r>
      <w:hyperlink r:id="rId13" w:history="1">
        <w:r w:rsidRPr="00DC1DF4">
          <w:rPr>
            <w:rStyle w:val="a4"/>
            <w:rFonts w:ascii="Times New Roman" w:hAnsi="Times New Roman" w:cs="Times New Roman"/>
            <w:sz w:val="28"/>
            <w:szCs w:val="28"/>
          </w:rPr>
          <w:t>https://developer.alexanderklimov.ru/android/</w:t>
        </w:r>
      </w:hyperlink>
    </w:p>
    <w:p w14:paraId="1F1663FE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hyperlink r:id="rId14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</w:t>
        </w:r>
      </w:hyperlink>
    </w:p>
    <w:p w14:paraId="3906D520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Harb</w:t>
      </w:r>
      <w:proofErr w:type="spellEnd"/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https://habr.com/ru/all/</w:t>
        </w:r>
      </w:hyperlink>
    </w:p>
    <w:p w14:paraId="562AFBE6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6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https://ru.stackoverflow.com/</w:t>
        </w:r>
      </w:hyperlink>
    </w:p>
    <w:p w14:paraId="4A0E8723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Fonts </w:t>
      </w:r>
      <w:hyperlink r:id="rId17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https://ffont.ru/fonts</w:t>
        </w:r>
      </w:hyperlink>
    </w:p>
    <w:p w14:paraId="2A6328BA" w14:textId="77777777" w:rsidR="0086409A" w:rsidRPr="00DC1DF4" w:rsidRDefault="00855AB9">
      <w:pPr>
        <w:pStyle w:val="LO-normal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Flaticon</w:t>
      </w:r>
      <w:proofErr w:type="spellEnd"/>
      <w:r w:rsidRPr="00DC1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DC1DF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https://www.flaticon.com/ru/</w:t>
        </w:r>
      </w:hyperlink>
    </w:p>
    <w:p w14:paraId="391E2756" w14:textId="77777777" w:rsidR="0086409A" w:rsidRPr="00DC1DF4" w:rsidRDefault="0086409A">
      <w:pPr>
        <w:pStyle w:val="LO-normal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D7D2" w14:textId="77777777" w:rsidR="0086409A" w:rsidRPr="00DC1DF4" w:rsidRDefault="0086409A">
      <w:pPr>
        <w:pStyle w:val="LO-normal"/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F7B5D" w14:textId="77777777" w:rsidR="0086409A" w:rsidRPr="00DC1DF4" w:rsidRDefault="0086409A">
      <w:pPr>
        <w:pStyle w:val="LO-normal"/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AC8416" w14:textId="77777777" w:rsidR="0086409A" w:rsidRPr="00DC1DF4" w:rsidRDefault="00855AB9">
      <w:pPr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br w:type="page"/>
      </w:r>
    </w:p>
    <w:p w14:paraId="6F469B87" w14:textId="1FDEBCAC" w:rsidR="0086409A" w:rsidRPr="00DC1DF4" w:rsidRDefault="00855AB9" w:rsidP="00DC1DF4">
      <w:pPr>
        <w:pStyle w:val="1"/>
      </w:pPr>
      <w:bookmarkStart w:id="7" w:name="_Toc164196494"/>
      <w:r w:rsidRPr="00DC1DF4">
        <w:lastRenderedPageBreak/>
        <w:t>ПРИЛОЖЕНИЕ</w:t>
      </w:r>
      <w:bookmarkEnd w:id="7"/>
    </w:p>
    <w:p w14:paraId="6BBA9E69" w14:textId="00576BC8" w:rsidR="00DC1DF4" w:rsidRPr="00DC1DF4" w:rsidRDefault="00DC1DF4" w:rsidP="00DC1DF4">
      <w:pPr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 xml:space="preserve"> </w:t>
      </w:r>
      <w:r w:rsidRPr="00DC1DF4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631826C" wp14:editId="4499547E">
            <wp:extent cx="1785600" cy="3960000"/>
            <wp:effectExtent l="0" t="0" r="5715" b="2540"/>
            <wp:docPr id="52" name="Рисунок 52" descr="C:\Users\User\AppData\Local\Microsoft\Windows\INetCache\Content.Word\photo16818876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User\AppData\Local\Microsoft\Windows\INetCache\Content.Word\photo1681887626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6CFF64" wp14:editId="64E2F214">
            <wp:extent cx="1778400" cy="3960000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B9A20D" wp14:editId="494B32A6">
            <wp:extent cx="1778400" cy="3960000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561452" wp14:editId="716DD90E">
            <wp:extent cx="1782000" cy="3960000"/>
            <wp:effectExtent l="0" t="0" r="8890" b="2540"/>
            <wp:docPr id="55" name="Рисунок 55" descr="C:\Users\User\Downloads\photo16818880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User\Downloads\photo1681888023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2CA9B8" wp14:editId="1E2CEE97">
            <wp:extent cx="1771200" cy="396000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0C91C7" wp14:editId="3CC9DE1D">
            <wp:extent cx="1771200" cy="396000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1FADD256" wp14:editId="275ACE69">
            <wp:extent cx="1782000" cy="3960000"/>
            <wp:effectExtent l="0" t="0" r="8890" b="2540"/>
            <wp:docPr id="4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2E25182" wp14:editId="61AD5DBF">
            <wp:extent cx="1782000" cy="3960000"/>
            <wp:effectExtent l="0" t="0" r="8890" b="2540"/>
            <wp:docPr id="4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64D6D01" wp14:editId="4B985514">
            <wp:extent cx="1782000" cy="3960000"/>
            <wp:effectExtent l="0" t="0" r="8890" b="2540"/>
            <wp:docPr id="4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671D8A98" wp14:editId="2E04B682">
            <wp:extent cx="1782000" cy="3960000"/>
            <wp:effectExtent l="0" t="0" r="8890" b="2540"/>
            <wp:docPr id="4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E0DB031" wp14:editId="05DA75B1">
            <wp:extent cx="1782000" cy="3960000"/>
            <wp:effectExtent l="0" t="0" r="8890" b="2540"/>
            <wp:docPr id="44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ADC9859" wp14:editId="28E1C053">
            <wp:extent cx="1782000" cy="3960000"/>
            <wp:effectExtent l="0" t="0" r="8890" b="2540"/>
            <wp:docPr id="4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764F818B" wp14:editId="779BEC64">
            <wp:extent cx="1782000" cy="3960000"/>
            <wp:effectExtent l="0" t="0" r="8890" b="2540"/>
            <wp:docPr id="38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1BB2FF6" wp14:editId="33C8BA08">
            <wp:extent cx="1782000" cy="3960000"/>
            <wp:effectExtent l="0" t="0" r="8890" b="2540"/>
            <wp:docPr id="39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2498" w14:textId="333F15E5" w:rsidR="00DC1DF4" w:rsidRDefault="00DC1DF4" w:rsidP="00DC1DF4">
      <w:pPr>
        <w:pStyle w:val="LO-normal"/>
        <w:spacing w:after="0" w:line="360" w:lineRule="auto"/>
        <w:ind w:firstLineChars="125" w:firstLine="35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Посмотреть полученный проект можно по ссылке </w:t>
      </w:r>
      <w:hyperlink r:id="rId33" w:history="1">
        <w:r w:rsidR="00882A95" w:rsidRPr="00244B51">
          <w:rPr>
            <w:rStyle w:val="a4"/>
            <w:rFonts w:ascii="Times New Roman" w:hAnsi="Times New Roman" w:cs="Times New Roman"/>
            <w:sz w:val="28"/>
            <w:szCs w:val="28"/>
          </w:rPr>
          <w:t>https://disk.yandex.ru/d/nD0C_X2AABOwQg</w:t>
        </w:r>
      </w:hyperlink>
    </w:p>
    <w:p w14:paraId="72AD3C9A" w14:textId="5DCF5FE5" w:rsidR="00882A95" w:rsidRPr="00DC1DF4" w:rsidRDefault="00882A95" w:rsidP="00DC1DF4">
      <w:pPr>
        <w:pStyle w:val="LO-normal"/>
        <w:spacing w:after="0" w:line="360" w:lineRule="auto"/>
        <w:ind w:firstLineChars="125" w:firstLine="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EAE8D" wp14:editId="10899E1F">
            <wp:extent cx="2286000" cy="2286000"/>
            <wp:effectExtent l="0" t="0" r="0" b="0"/>
            <wp:docPr id="3" name="Изображение 2" descr="q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qr 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995" cy="22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E32" w14:textId="77777777" w:rsidR="00DC1DF4" w:rsidRPr="00DC1DF4" w:rsidRDefault="00DC1DF4" w:rsidP="00DC1DF4">
      <w:pPr>
        <w:pStyle w:val="LO-normal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DC1DF4">
        <w:rPr>
          <w:rFonts w:ascii="Times New Roman" w:hAnsi="Times New Roman" w:cs="Times New Roman"/>
          <w:sz w:val="28"/>
          <w:szCs w:val="28"/>
        </w:rPr>
        <w:t xml:space="preserve">Код проекта загружен на </w:t>
      </w:r>
      <w:proofErr w:type="spellStart"/>
      <w:r w:rsidRPr="00DC1DF4"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  <w:r w:rsidRPr="00DC1DF4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gramStart"/>
      <w:r w:rsidRPr="00DC1DF4">
        <w:rPr>
          <w:rFonts w:ascii="Times New Roman" w:hAnsi="Times New Roman" w:cs="Times New Roman"/>
          <w:sz w:val="28"/>
          <w:szCs w:val="28"/>
        </w:rPr>
        <w:t>ссылке  https://github.com/Alenaaaaaaaa/Iskids</w:t>
      </w:r>
      <w:proofErr w:type="gramEnd"/>
      <w:r w:rsidRPr="00DC1DF4">
        <w:rPr>
          <w:rFonts w:ascii="Times New Roman" w:hAnsi="Times New Roman" w:cs="Times New Roman"/>
          <w:sz w:val="28"/>
          <w:szCs w:val="28"/>
        </w:rPr>
        <w:t>.</w:t>
      </w:r>
    </w:p>
    <w:p w14:paraId="3EF8D971" w14:textId="77777777" w:rsidR="00DC1DF4" w:rsidRPr="00DC1DF4" w:rsidRDefault="00DC1DF4" w:rsidP="00DC1DF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C1DF4" w:rsidRPr="00DC1DF4" w:rsidSect="00216A69">
      <w:footerReference w:type="default" r:id="rId35"/>
      <w:pgSz w:w="11906" w:h="16838"/>
      <w:pgMar w:top="1134" w:right="851" w:bottom="1134" w:left="1418" w:header="720" w:footer="720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87AD" w14:textId="77777777" w:rsidR="003131FC" w:rsidRDefault="003131FC">
      <w:r>
        <w:separator/>
      </w:r>
    </w:p>
  </w:endnote>
  <w:endnote w:type="continuationSeparator" w:id="0">
    <w:p w14:paraId="6ACA8542" w14:textId="77777777" w:rsidR="003131FC" w:rsidRDefault="0031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49BE" w14:textId="77777777" w:rsidR="0086409A" w:rsidRDefault="0086409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0A1" w14:textId="77777777" w:rsidR="0086409A" w:rsidRDefault="00855AB9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F9C4" w14:textId="77777777" w:rsidR="003131FC" w:rsidRDefault="003131FC">
      <w:r>
        <w:separator/>
      </w:r>
    </w:p>
  </w:footnote>
  <w:footnote w:type="continuationSeparator" w:id="0">
    <w:p w14:paraId="5B607C01" w14:textId="77777777" w:rsidR="003131FC" w:rsidRDefault="0031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E8F2" w14:textId="77777777" w:rsidR="0086409A" w:rsidRDefault="0086409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1D752F"/>
    <w:multiLevelType w:val="singleLevel"/>
    <w:tmpl w:val="E41D75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00000005"/>
    <w:multiLevelType w:val="multilevel"/>
    <w:tmpl w:val="0B2636D0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71C0054"/>
    <w:multiLevelType w:val="singleLevel"/>
    <w:tmpl w:val="FB4C4C86"/>
    <w:lvl w:ilvl="0">
      <w:start w:val="1"/>
      <w:numFmt w:val="decimal"/>
      <w:suff w:val="space"/>
      <w:lvlText w:val="%1."/>
      <w:lvlJc w:val="left"/>
      <w:pPr>
        <w:ind w:left="284" w:firstLine="425"/>
      </w:pPr>
      <w:rPr>
        <w:rFonts w:hint="default"/>
      </w:rPr>
    </w:lvl>
  </w:abstractNum>
  <w:abstractNum w:abstractNumId="9" w15:restartNumberingAfterBreak="0">
    <w:nsid w:val="33212C11"/>
    <w:multiLevelType w:val="multilevel"/>
    <w:tmpl w:val="CF5A28EC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5A"/>
    <w:rsid w:val="00012EAD"/>
    <w:rsid w:val="000558A8"/>
    <w:rsid w:val="0012691B"/>
    <w:rsid w:val="001968A1"/>
    <w:rsid w:val="001A313A"/>
    <w:rsid w:val="001F34FA"/>
    <w:rsid w:val="00216A69"/>
    <w:rsid w:val="003131FC"/>
    <w:rsid w:val="00344B92"/>
    <w:rsid w:val="004323CC"/>
    <w:rsid w:val="00550F1B"/>
    <w:rsid w:val="005D1EFA"/>
    <w:rsid w:val="005D72FA"/>
    <w:rsid w:val="00664654"/>
    <w:rsid w:val="00683D39"/>
    <w:rsid w:val="006E6C05"/>
    <w:rsid w:val="008163F6"/>
    <w:rsid w:val="00855AB9"/>
    <w:rsid w:val="0086409A"/>
    <w:rsid w:val="00882A95"/>
    <w:rsid w:val="00907A9B"/>
    <w:rsid w:val="00A23D5A"/>
    <w:rsid w:val="00AD05B4"/>
    <w:rsid w:val="00AF05D5"/>
    <w:rsid w:val="00C518AB"/>
    <w:rsid w:val="00DC1DF4"/>
    <w:rsid w:val="00DC3C7D"/>
    <w:rsid w:val="00E7630E"/>
    <w:rsid w:val="00F2392A"/>
    <w:rsid w:val="00F40CC0"/>
    <w:rsid w:val="00F4450D"/>
    <w:rsid w:val="00F65C7E"/>
    <w:rsid w:val="00FD1146"/>
    <w:rsid w:val="0A0948A1"/>
    <w:rsid w:val="0B0860CB"/>
    <w:rsid w:val="11A65BA3"/>
    <w:rsid w:val="42DB1CFF"/>
    <w:rsid w:val="4E7520E4"/>
    <w:rsid w:val="50A82C45"/>
    <w:rsid w:val="54CA5C0C"/>
    <w:rsid w:val="66890ABA"/>
    <w:rsid w:val="669D52B0"/>
    <w:rsid w:val="67710030"/>
    <w:rsid w:val="68736EAC"/>
    <w:rsid w:val="71A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8E65FD"/>
  <w15:docId w15:val="{738D5C11-2ECF-4491-9717-E683D24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 w:cs="SimSun"/>
      <w:lang w:val="en-US"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FD1146"/>
    <w:pPr>
      <w:keepNext/>
      <w:keepLines/>
      <w:spacing w:line="480" w:lineRule="auto"/>
      <w:ind w:firstLineChars="125" w:firstLine="351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paragraph" w:styleId="aa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 w:hint="eastAsia"/>
      <w:sz w:val="24"/>
      <w:szCs w:val="24"/>
      <w:lang w:val="en-US" w:eastAsia="zh-CN"/>
    </w:rPr>
  </w:style>
  <w:style w:type="paragraph" w:customStyle="1" w:styleId="LO-normal">
    <w:name w:val="LO-normal"/>
    <w:qFormat/>
    <w:pPr>
      <w:suppressAutoHyphens/>
      <w:overflowPunct w:val="0"/>
      <w:spacing w:after="200" w:line="276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FD1146"/>
    <w:rPr>
      <w:rFonts w:eastAsiaTheme="majorEastAsia"/>
      <w:b/>
      <w:sz w:val="28"/>
      <w:szCs w:val="28"/>
      <w:lang w:eastAsia="zh-CN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76" w:lineRule="auto"/>
      <w:outlineLvl w:val="9"/>
    </w:pPr>
    <w:rPr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  <w:lang w:val="en-US" w:eastAsia="zh-CN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Calibri" w:hAnsi="Calibri" w:cs="SimSun"/>
      <w:lang w:val="en-US" w:eastAsia="zh-CN"/>
    </w:rPr>
  </w:style>
  <w:style w:type="character" w:styleId="ab">
    <w:name w:val="annotation reference"/>
    <w:basedOn w:val="a0"/>
    <w:uiPriority w:val="99"/>
    <w:semiHidden/>
    <w:unhideWhenUsed/>
    <w:rsid w:val="00AF05D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F05D5"/>
  </w:style>
  <w:style w:type="character" w:customStyle="1" w:styleId="ad">
    <w:name w:val="Текст примечания Знак"/>
    <w:basedOn w:val="a0"/>
    <w:link w:val="ac"/>
    <w:uiPriority w:val="99"/>
    <w:semiHidden/>
    <w:rsid w:val="00AF05D5"/>
    <w:rPr>
      <w:rFonts w:ascii="Calibri" w:hAnsi="Calibri" w:cs="SimSun"/>
      <w:lang w:val="en-US"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F05D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F05D5"/>
    <w:rPr>
      <w:rFonts w:ascii="Calibri" w:hAnsi="Calibri" w:cs="SimSun"/>
      <w:b/>
      <w:bCs/>
      <w:lang w:val="en-US" w:eastAsia="zh-CN"/>
    </w:rPr>
  </w:style>
  <w:style w:type="paragraph" w:styleId="af0">
    <w:name w:val="TOC Heading"/>
    <w:basedOn w:val="1"/>
    <w:next w:val="a"/>
    <w:uiPriority w:val="39"/>
    <w:unhideWhenUsed/>
    <w:qFormat/>
    <w:rsid w:val="00012EAD"/>
    <w:pPr>
      <w:spacing w:before="240" w:line="259" w:lineRule="auto"/>
      <w:ind w:firstLineChars="0" w:firstLine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styleId="af1">
    <w:name w:val="Unresolved Mention"/>
    <w:basedOn w:val="a0"/>
    <w:uiPriority w:val="99"/>
    <w:semiHidden/>
    <w:unhideWhenUsed/>
    <w:rsid w:val="00882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lexanderklimov.ru/android/" TargetMode="External"/><Relationship Id="rId18" Type="http://schemas.openxmlformats.org/officeDocument/2006/relationships/hyperlink" Target="https://www.flaticon.com/ru/" TargetMode="External"/><Relationship Id="rId26" Type="http://schemas.openxmlformats.org/officeDocument/2006/relationships/image" Target="media/image8.png"/><Relationship Id="rId21" Type="http://schemas.openxmlformats.org/officeDocument/2006/relationships/image" Target="media/image3.e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" TargetMode="External"/><Relationship Id="rId17" Type="http://schemas.openxmlformats.org/officeDocument/2006/relationships/hyperlink" Target="https://ffont.ru/fonts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disk.yandex.ru/d/nD0C_X2AABOwQ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stackoverflow.com/" TargetMode="External"/><Relationship Id="rId20" Type="http://schemas.openxmlformats.org/officeDocument/2006/relationships/image" Target="media/image2.e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abr.com/ru/all/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.jpe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B6C076-D28E-4CA4-A829-DF485EC3D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15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 Гагарина</cp:lastModifiedBy>
  <cp:revision>17</cp:revision>
  <cp:lastPrinted>2024-04-16T17:22:00Z</cp:lastPrinted>
  <dcterms:created xsi:type="dcterms:W3CDTF">2023-04-19T08:51:00Z</dcterms:created>
  <dcterms:modified xsi:type="dcterms:W3CDTF">2024-04-16T17:26:00Z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35375BFE3BF1481DAEE6A68100E08D7E</vt:lpwstr>
  </property>
</Properties>
</file>